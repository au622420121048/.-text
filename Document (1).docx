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7F" w:rsidRPr="00EE407C" w:rsidRDefault="003F35C9">
      <w:pPr>
        <w:spacing w:line="259" w:lineRule="auto"/>
        <w:ind w:left="3067" w:right="3064" w:firstLine="0"/>
        <w:jc w:val="center"/>
        <w:rPr>
          <w:rFonts w:ascii="Times New Roman" w:hAnsi="Times New Roman" w:cs="Times New Roman"/>
        </w:rPr>
      </w:pPr>
      <w:r w:rsidRPr="00EE407C">
        <w:rPr>
          <w:rFonts w:ascii="Times New Roman" w:hAnsi="Times New Roman" w:cs="Times New Roman"/>
          <w:b/>
          <w:color w:val="000000"/>
          <w:sz w:val="28"/>
        </w:rPr>
        <w:t>Ideation Phase Empathize &amp; Discover</w:t>
      </w:r>
    </w:p>
    <w:tbl>
      <w:tblPr>
        <w:tblStyle w:val="TableGrid"/>
        <w:tblW w:w="9020" w:type="dxa"/>
        <w:tblInd w:w="10" w:type="dxa"/>
        <w:tblCellMar>
          <w:top w:w="156" w:type="dxa"/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19507F" w:rsidRPr="00EE407C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07F" w:rsidRPr="00EE407C" w:rsidRDefault="003F35C9">
            <w:pPr>
              <w:spacing w:line="259" w:lineRule="auto"/>
              <w:ind w:left="15" w:firstLine="0"/>
              <w:jc w:val="left"/>
              <w:rPr>
                <w:rFonts w:ascii="Times New Roman" w:hAnsi="Times New Roman" w:cs="Times New Roman"/>
              </w:rPr>
            </w:pPr>
            <w:r w:rsidRPr="00EE407C">
              <w:rPr>
                <w:rFonts w:ascii="Times New Roman" w:hAnsi="Times New Roman" w:cs="Times New Roman"/>
                <w:color w:val="000000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07F" w:rsidRPr="00EE407C" w:rsidRDefault="00EE407C">
            <w:pPr>
              <w:spacing w:line="259" w:lineRule="auto"/>
              <w:ind w:left="30" w:firstLine="0"/>
              <w:jc w:val="left"/>
              <w:rPr>
                <w:rFonts w:ascii="Times New Roman" w:hAnsi="Times New Roman" w:cs="Times New Roman"/>
              </w:rPr>
            </w:pPr>
            <w:r w:rsidRPr="00EE407C">
              <w:rPr>
                <w:rFonts w:ascii="Times New Roman" w:hAnsi="Times New Roman" w:cs="Times New Roman"/>
                <w:lang w:val="en-US"/>
              </w:rPr>
              <w:t>20</w:t>
            </w:r>
            <w:r w:rsidR="003F35C9" w:rsidRPr="00EE407C">
              <w:rPr>
                <w:rFonts w:ascii="Times New Roman" w:hAnsi="Times New Roman" w:cs="Times New Roman"/>
                <w:lang w:val="en-US"/>
              </w:rPr>
              <w:t xml:space="preserve"> November 2023 </w:t>
            </w:r>
          </w:p>
        </w:tc>
      </w:tr>
      <w:tr w:rsidR="0019507F" w:rsidRPr="00EE407C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07F" w:rsidRPr="00EE407C" w:rsidRDefault="003F35C9">
            <w:pPr>
              <w:spacing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E407C">
              <w:rPr>
                <w:rFonts w:ascii="Times New Roman" w:hAnsi="Times New Roman" w:cs="Times New Roman"/>
                <w:color w:val="000000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07F" w:rsidRPr="00EE407C" w:rsidRDefault="0017579C" w:rsidP="0017579C">
            <w:pPr>
              <w:spacing w:line="259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NM2023TMID10093</w:t>
            </w:r>
          </w:p>
        </w:tc>
      </w:tr>
      <w:tr w:rsidR="0019507F" w:rsidRPr="00EE407C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07F" w:rsidRPr="00EE407C" w:rsidRDefault="003F35C9">
            <w:pPr>
              <w:spacing w:line="259" w:lineRule="auto"/>
              <w:ind w:left="15" w:firstLine="0"/>
              <w:jc w:val="left"/>
              <w:rPr>
                <w:rFonts w:ascii="Times New Roman" w:hAnsi="Times New Roman" w:cs="Times New Roman"/>
              </w:rPr>
            </w:pPr>
            <w:r w:rsidRPr="00EE407C">
              <w:rPr>
                <w:rFonts w:ascii="Times New Roman" w:hAnsi="Times New Roman" w:cs="Times New Roman"/>
                <w:color w:val="000000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07F" w:rsidRPr="00EE407C" w:rsidRDefault="00EE407C">
            <w:pPr>
              <w:spacing w:line="259" w:lineRule="auto"/>
              <w:ind w:left="30" w:firstLine="0"/>
              <w:jc w:val="left"/>
              <w:rPr>
                <w:rFonts w:ascii="Times New Roman" w:hAnsi="Times New Roman" w:cs="Times New Roman"/>
              </w:rPr>
            </w:pPr>
            <w:r w:rsidRPr="00EE407C">
              <w:rPr>
                <w:rFonts w:ascii="Times New Roman" w:hAnsi="Times New Roman" w:cs="Times New Roman"/>
                <w:lang w:val="en-US"/>
              </w:rPr>
              <w:t>Vaccine Tracking Transparent</w:t>
            </w:r>
          </w:p>
        </w:tc>
      </w:tr>
      <w:tr w:rsidR="0019507F" w:rsidRPr="00EE407C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07F" w:rsidRPr="00EE407C" w:rsidRDefault="003F35C9">
            <w:pPr>
              <w:spacing w:line="259" w:lineRule="auto"/>
              <w:ind w:left="15" w:firstLine="0"/>
              <w:jc w:val="left"/>
              <w:rPr>
                <w:rFonts w:ascii="Times New Roman" w:hAnsi="Times New Roman" w:cs="Times New Roman"/>
              </w:rPr>
            </w:pPr>
            <w:r w:rsidRPr="00EE407C">
              <w:rPr>
                <w:rFonts w:ascii="Times New Roman" w:hAnsi="Times New Roman" w:cs="Times New Roman"/>
                <w:color w:val="000000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07F" w:rsidRPr="00EE407C" w:rsidRDefault="003F35C9">
            <w:pPr>
              <w:spacing w:line="259" w:lineRule="auto"/>
              <w:ind w:left="15" w:firstLine="0"/>
              <w:jc w:val="left"/>
              <w:rPr>
                <w:rFonts w:ascii="Times New Roman" w:hAnsi="Times New Roman" w:cs="Times New Roman"/>
              </w:rPr>
            </w:pPr>
            <w:r w:rsidRPr="00EE407C">
              <w:rPr>
                <w:rFonts w:ascii="Times New Roman" w:hAnsi="Times New Roman" w:cs="Times New Roman"/>
                <w:color w:val="000000"/>
                <w:sz w:val="22"/>
              </w:rPr>
              <w:t>4 Marks</w:t>
            </w:r>
          </w:p>
        </w:tc>
      </w:tr>
    </w:tbl>
    <w:p w:rsidR="0019507F" w:rsidRPr="00EE407C" w:rsidRDefault="00EE407C">
      <w:pPr>
        <w:spacing w:after="182" w:line="259" w:lineRule="auto"/>
        <w:ind w:left="15" w:firstLine="0"/>
        <w:jc w:val="left"/>
        <w:rPr>
          <w:rFonts w:ascii="Times New Roman" w:hAnsi="Times New Roman" w:cs="Times New Roman"/>
        </w:rPr>
      </w:pPr>
      <w:r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33D6FA8" wp14:editId="06F15202">
                <wp:simplePos x="0" y="0"/>
                <wp:positionH relativeFrom="page">
                  <wp:posOffset>848360</wp:posOffset>
                </wp:positionH>
                <wp:positionV relativeFrom="page">
                  <wp:posOffset>3051175</wp:posOffset>
                </wp:positionV>
                <wp:extent cx="6331177" cy="6386511"/>
                <wp:effectExtent l="0" t="0" r="12700" b="14605"/>
                <wp:wrapNone/>
                <wp:docPr id="103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1177" cy="6386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19507F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D6FA8" id="Image1" o:spid="_x0000_s1026" style="position:absolute;left:0;text-align:left;margin-left:66.8pt;margin-top:240.25pt;width:498.5pt;height:502.8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" strokecolor="#666">
                <v:stroke joinstyle="round"/>
                <v:path arrowok="t"/>
                <v:textbox>
                  <w:txbxContent>
                    <w:p w:rsidR="0019507F" w:rsidRDefault="0019507F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D171137" wp14:editId="38FC402D">
                <wp:simplePos x="0" y="0"/>
                <wp:positionH relativeFrom="page">
                  <wp:posOffset>796512</wp:posOffset>
                </wp:positionH>
                <wp:positionV relativeFrom="page">
                  <wp:posOffset>2905006</wp:posOffset>
                </wp:positionV>
                <wp:extent cx="2864570" cy="2130237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64570" cy="213023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93A9B" id="Image1" o:spid="_x0000_s1026" style="position:absolute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62.7pt,228.75pt" to="288.25pt,3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" filled="t" strokecolor="#666" strokeweight="1pt">
                <o:lock v:ext="edit" shapetype="f"/>
                <w10:wrap anchorx="page" anchory="page"/>
              </v:line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036C5FB" wp14:editId="1055FA8A">
                <wp:simplePos x="0" y="0"/>
                <wp:positionH relativeFrom="page">
                  <wp:posOffset>749642</wp:posOffset>
                </wp:positionH>
                <wp:positionV relativeFrom="page">
                  <wp:posOffset>5999652</wp:posOffset>
                </wp:positionV>
                <wp:extent cx="2850601" cy="1927510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850601" cy="1927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7" fillcolor="white" stroked="t" from="59.026928pt,472.41354pt" to="283.4837pt,624.18604pt" style="position:absolute;z-index:5;mso-position-horizontal-relative:page;mso-position-vertical-relative:page;mso-width-relative:page;mso-height-relative:page;mso-wrap-distance-left:0.0pt;mso-wrap-distance-right:0.0pt;visibility:visible;flip:y;">
                <v:stroke color="#666666" weight="1.0pt"/>
                <v:fill/>
              </v:line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4D793721" wp14:editId="3E44D344">
                <wp:simplePos x="0" y="0"/>
                <wp:positionH relativeFrom="page">
                  <wp:posOffset>903607</wp:posOffset>
                </wp:positionH>
                <wp:positionV relativeFrom="page">
                  <wp:posOffset>5167211</wp:posOffset>
                </wp:positionV>
                <wp:extent cx="1598148" cy="1107399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8148" cy="11073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Focuses on ensuring that decentralized identity solutions align </w:t>
                            </w:r>
                            <w:r>
                              <w:rPr>
                                <w:lang w:val="en-US"/>
                              </w:rPr>
                              <w:t>with legal frameworks.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8" fillcolor="white" stroked="t" style="position:absolute;margin-left:71.15pt;margin-top:406.87pt;width:125.84pt;height:87.2pt;z-index:14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Focuses on ensuring that decentralized identity solutions align with legal frameworks.</w:t>
                      </w:r>
                    </w:p>
                  </w:txbxContent>
                </v:textbox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169AF37" wp14:editId="7E73D72C">
                <wp:simplePos x="0" y="0"/>
                <wp:positionH relativeFrom="page">
                  <wp:posOffset>876722</wp:posOffset>
                </wp:positionH>
                <wp:positionV relativeFrom="page">
                  <wp:posOffset>3899833</wp:posOffset>
                </wp:positionV>
                <wp:extent cx="1244373" cy="1165230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4373" cy="116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user-friendly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experience for managing identity on the blockchain.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9" fillcolor="white" stroked="t" style="position:absolute;margin-left:69.03pt;margin-top:307.07pt;width:97.98pt;height:91.75pt;z-index:15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user-friendly experience for managing identity on the blockchain.</w:t>
                      </w:r>
                    </w:p>
                  </w:txbxContent>
                </v:textbox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b/>
          <w:color w:val="000000"/>
        </w:rPr>
        <w:t xml:space="preserve">Empathy Map </w: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0BEDC2E6" wp14:editId="3B5AA8A1">
                <wp:simplePos x="0" y="0"/>
                <wp:positionH relativeFrom="page">
                  <wp:posOffset>2202180</wp:posOffset>
                </wp:positionH>
                <wp:positionV relativeFrom="page">
                  <wp:posOffset>7002251</wp:posOffset>
                </wp:positionV>
                <wp:extent cx="1035688" cy="778620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5688" cy="77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EE407C">
                            <w:p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Collaborates with the healthcare</w:t>
                            </w:r>
                            <w:r w:rsidR="003F35C9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DC2E6" id="_x0000_s1029" style="position:absolute;left:0;text-align:left;margin-left:173.4pt;margin-top:551.35pt;width:81.55pt;height:61.3pt;z-index:1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">
                <v:stroke joinstyle="round"/>
                <v:path arrowok="t"/>
                <v:textbox>
                  <w:txbxContent>
                    <w:p w:rsidR="0019507F" w:rsidRDefault="00EE407C">
                      <w:pPr>
                        <w:jc w:val="left"/>
                      </w:pPr>
                      <w:r>
                        <w:rPr>
                          <w:lang w:val="en-US"/>
                        </w:rPr>
                        <w:t>Collaborates with the healthcare</w:t>
                      </w:r>
                      <w:r w:rsidR="003F35C9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b/>
          <w:color w:val="000000"/>
        </w:rPr>
        <w:t>C</w: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2003EF5F" wp14:editId="5202E2E8">
                <wp:simplePos x="0" y="0"/>
                <wp:positionH relativeFrom="page">
                  <wp:posOffset>1997074</wp:posOffset>
                </wp:positionH>
                <wp:positionV relativeFrom="page">
                  <wp:posOffset>3021965</wp:posOffset>
                </wp:positionV>
                <wp:extent cx="1634433" cy="709377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4433" cy="709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contributing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to decentralized</w:t>
                            </w:r>
                            <w:r w:rsidR="0017579C">
                              <w:rPr>
                                <w:lang w:val="en-US"/>
                              </w:rPr>
                              <w:t xml:space="preserve"> vaccine</w:t>
                            </w:r>
                            <w:r>
                              <w:rPr>
                                <w:lang w:val="en-US"/>
                              </w:rPr>
                              <w:t xml:space="preserve"> identity solutions.</w:t>
                            </w:r>
                          </w:p>
                          <w:p w:rsidR="0019507F" w:rsidRDefault="003F35C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compliance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with existing regulat</w:t>
                            </w:r>
                            <w:r>
                              <w:rPr>
                                <w:lang w:val="en-US"/>
                              </w:rPr>
                              <w:t>ions.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3EF5F" id="_x0000_s1030" style="position:absolute;left:0;text-align:left;margin-left:157.25pt;margin-top:237.95pt;width:128.7pt;height:55.85pt;z-index:1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">
                <v:stroke joinstyle="round"/>
                <v:path arrowok="t"/>
                <v:textbox>
                  <w:txbxContent>
                    <w:p w:rsidR="0019507F" w:rsidRDefault="003F35C9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contributing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to decentralized</w:t>
                      </w:r>
                      <w:r w:rsidR="0017579C">
                        <w:rPr>
                          <w:lang w:val="en-US"/>
                        </w:rPr>
                        <w:t xml:space="preserve"> vaccine</w:t>
                      </w:r>
                      <w:r>
                        <w:rPr>
                          <w:lang w:val="en-US"/>
                        </w:rPr>
                        <w:t xml:space="preserve"> identity solutions.</w:t>
                      </w:r>
                    </w:p>
                    <w:p w:rsidR="0019507F" w:rsidRDefault="003F35C9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compliance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with existing regulat</w:t>
                      </w:r>
                      <w:r>
                        <w:rPr>
                          <w:lang w:val="en-US"/>
                        </w:rPr>
                        <w:t>ions.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b/>
          <w:color w:val="000000"/>
        </w:rPr>
        <w:t>anvas</w: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53C7BE7D" wp14:editId="30E3A3F1">
                <wp:simplePos x="0" y="0"/>
                <wp:positionH relativeFrom="page">
                  <wp:posOffset>4013265</wp:posOffset>
                </wp:positionH>
                <wp:positionV relativeFrom="page">
                  <wp:posOffset>7816721</wp:posOffset>
                </wp:positionV>
                <wp:extent cx="3035338" cy="1397875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5338" cy="139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lef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Gain:</w:t>
                            </w:r>
                          </w:p>
                          <w:p w:rsidR="0017579C" w:rsidRPr="0017579C" w:rsidRDefault="0017579C" w:rsidP="001757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Clear and deep explanation is given in the vaccine tracking.</w:t>
                            </w:r>
                          </w:p>
                          <w:p w:rsidR="0017579C" w:rsidRDefault="0017579C" w:rsidP="001757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Easy to learn new vaccine details</w:t>
                            </w:r>
                          </w:p>
                          <w:p w:rsidR="0019507F" w:rsidRDefault="0019507F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7BE7D" id="_x0000_s1031" style="position:absolute;left:0;text-align:left;margin-left:316pt;margin-top:615.5pt;width:239pt;height:110.05pt;z-index: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" strokecolor="#666">
                <v:stroke joinstyle="round"/>
                <v:path arrowok="t"/>
                <v:textbox>
                  <w:txbxContent>
                    <w:p w:rsidR="0019507F" w:rsidRDefault="003F35C9">
                      <w:pPr>
                        <w:jc w:val="left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Gain:</w:t>
                      </w:r>
                    </w:p>
                    <w:p w:rsidR="0017579C" w:rsidRPr="0017579C" w:rsidRDefault="0017579C" w:rsidP="001757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Clear and deep explanation is given in the vaccine tracking.</w:t>
                      </w:r>
                    </w:p>
                    <w:p w:rsidR="0017579C" w:rsidRDefault="0017579C" w:rsidP="001757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Easy to learn new vaccine details</w:t>
                      </w:r>
                    </w:p>
                    <w:p w:rsidR="0019507F" w:rsidRDefault="0019507F">
                      <w:pPr>
                        <w:jc w:val="left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281528EC" wp14:editId="4ECFAD71">
                <wp:simplePos x="0" y="0"/>
                <wp:positionH relativeFrom="page">
                  <wp:posOffset>3726179</wp:posOffset>
                </wp:positionH>
                <wp:positionV relativeFrom="page">
                  <wp:posOffset>3049270</wp:posOffset>
                </wp:positionV>
                <wp:extent cx="1233941" cy="694154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3941" cy="6941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comp</w:t>
                            </w:r>
                            <w:r w:rsidR="0017579C">
                              <w:rPr>
                                <w:lang w:val="en-US"/>
                              </w:rPr>
                              <w:t>liance</w:t>
                            </w:r>
                            <w:proofErr w:type="gramEnd"/>
                            <w:r w:rsidR="0017579C">
                              <w:rPr>
                                <w:lang w:val="en-US"/>
                              </w:rPr>
                              <w:t xml:space="preserve"> with existing vaccine problems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528EC" id="_x0000_s1032" style="position:absolute;left:0;text-align:left;margin-left:293.4pt;margin-top:240.1pt;width:97.15pt;height:54.65pt;z-index:1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">
                <v:stroke joinstyle="round"/>
                <v:path arrowok="t"/>
                <v:textbox>
                  <w:txbxContent>
                    <w:p w:rsidR="0019507F" w:rsidRDefault="003F35C9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comp</w:t>
                      </w:r>
                      <w:r w:rsidR="0017579C">
                        <w:rPr>
                          <w:lang w:val="en-US"/>
                        </w:rPr>
                        <w:t>liance</w:t>
                      </w:r>
                      <w:proofErr w:type="gramEnd"/>
                      <w:r w:rsidR="0017579C">
                        <w:rPr>
                          <w:lang w:val="en-US"/>
                        </w:rPr>
                        <w:t xml:space="preserve"> with existing vaccine problems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b/>
          <w:color w:val="000000"/>
        </w:rPr>
        <w:t>:</w: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03D9B60" wp14:editId="267E64C1">
                <wp:simplePos x="0" y="0"/>
                <wp:positionH relativeFrom="page">
                  <wp:posOffset>4629038</wp:posOffset>
                </wp:positionH>
                <wp:positionV relativeFrom="page">
                  <wp:posOffset>2976411</wp:posOffset>
                </wp:positionV>
                <wp:extent cx="2482017" cy="2033745"/>
                <wp:effectExtent l="0" t="0" r="0" b="0"/>
                <wp:wrapNone/>
                <wp:docPr id="103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82017" cy="2033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36" fillcolor="white" stroked="t" from="364.49118pt,234.36307pt" to="559.9256pt,394.5005pt" style="position:absolute;z-index:4;mso-position-horizontal-relative:page;mso-position-vertical-relative:page;mso-width-relative:page;mso-height-relative:page;mso-wrap-distance-left:0.0pt;mso-wrap-distance-right:0.0pt;visibility:visible;flip:y;">
                <v:stroke color="#666666" weight="1.0pt"/>
                <v:fill/>
              </v:line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59EC0067" wp14:editId="4DD84369">
                <wp:simplePos x="0" y="0"/>
                <wp:positionH relativeFrom="page">
                  <wp:posOffset>4588856</wp:posOffset>
                </wp:positionH>
                <wp:positionV relativeFrom="page">
                  <wp:posOffset>6076525</wp:posOffset>
                </wp:positionV>
                <wp:extent cx="2544234" cy="1750807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4234" cy="175080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37" fillcolor="white" stroked="t" from="361.32724pt,478.46655pt" to="561.66064pt,616.3254pt" style="position:absolute;z-index:6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7C9F04BC" wp14:editId="7B858838">
                <wp:simplePos x="0" y="0"/>
                <wp:positionH relativeFrom="page">
                  <wp:posOffset>891399</wp:posOffset>
                </wp:positionH>
                <wp:positionV relativeFrom="page">
                  <wp:posOffset>7879715</wp:posOffset>
                </wp:positionV>
                <wp:extent cx="2982928" cy="1345341"/>
                <wp:effectExtent l="0" t="0" r="0" b="0"/>
                <wp:wrapNone/>
                <wp:docPr id="103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2928" cy="134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ind w:left="0" w:firstLine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Pain: </w:t>
                            </w:r>
                          </w:p>
                          <w:p w:rsidR="0019507F" w:rsidRDefault="008535F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left"/>
                            </w:pPr>
                            <w:r>
                              <w:t xml:space="preserve">Immersed in the </w:t>
                            </w:r>
                            <w:r>
                              <w:t>vaccine</w:t>
                            </w:r>
                            <w:r w:rsidR="003F35C9">
                              <w:t xml:space="preserve"> experience</w:t>
                            </w:r>
                          </w:p>
                          <w:p w:rsidR="0019507F" w:rsidRDefault="008535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Quality of development</w:t>
                            </w:r>
                            <w:r w:rsidR="003F35C9">
                              <w:rPr>
                                <w:lang w:val="en-US"/>
                              </w:rPr>
                              <w:t>, rel</w:t>
                            </w:r>
                            <w:bookmarkStart w:id="0" w:name="_GoBack"/>
                            <w:bookmarkEnd w:id="0"/>
                            <w:r w:rsidR="003F35C9">
                              <w:rPr>
                                <w:lang w:val="en-US"/>
                              </w:rPr>
                              <w:t>evant content</w:t>
                            </w:r>
                          </w:p>
                          <w:p w:rsidR="0019507F" w:rsidRDefault="00BD09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Listens to vaccine</w:t>
                            </w:r>
                            <w:r w:rsidR="003F35C9">
                              <w:rPr>
                                <w:lang w:val="en-US"/>
                              </w:rPr>
                              <w:t xml:space="preserve"> content, </w:t>
                            </w:r>
                            <w:r w:rsidR="003F35C9">
                              <w:rPr>
                                <w:lang w:val="en-US"/>
                              </w:rPr>
                              <w:t>adjusts settings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F04BC" id="_x0000_s1033" style="position:absolute;left:0;text-align:left;margin-left:70.2pt;margin-top:620.45pt;width:234.9pt;height:105.95pt;z-index: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" strokecolor="#666">
                <v:stroke joinstyle="round"/>
                <v:path arrowok="t"/>
                <v:textbox>
                  <w:txbxContent>
                    <w:p w:rsidR="0019507F" w:rsidRDefault="003F35C9">
                      <w:pPr>
                        <w:ind w:left="0" w:firstLine="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Pain: </w:t>
                      </w:r>
                    </w:p>
                    <w:p w:rsidR="0019507F" w:rsidRDefault="008535F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left"/>
                      </w:pPr>
                      <w:r>
                        <w:t xml:space="preserve">Immersed in the </w:t>
                      </w:r>
                      <w:r>
                        <w:t>vaccine</w:t>
                      </w:r>
                      <w:r w:rsidR="003F35C9">
                        <w:t xml:space="preserve"> experience</w:t>
                      </w:r>
                    </w:p>
                    <w:p w:rsidR="0019507F" w:rsidRDefault="008535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Quality of development</w:t>
                      </w:r>
                      <w:r w:rsidR="003F35C9">
                        <w:rPr>
                          <w:lang w:val="en-US"/>
                        </w:rPr>
                        <w:t>, rel</w:t>
                      </w:r>
                      <w:bookmarkStart w:id="1" w:name="_GoBack"/>
                      <w:bookmarkEnd w:id="1"/>
                      <w:r w:rsidR="003F35C9">
                        <w:rPr>
                          <w:lang w:val="en-US"/>
                        </w:rPr>
                        <w:t>evant content</w:t>
                      </w:r>
                    </w:p>
                    <w:p w:rsidR="0019507F" w:rsidRDefault="00BD09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Listens to vaccine</w:t>
                      </w:r>
                      <w:r w:rsidR="003F35C9">
                        <w:rPr>
                          <w:lang w:val="en-US"/>
                        </w:rPr>
                        <w:t xml:space="preserve"> content, </w:t>
                      </w:r>
                      <w:r w:rsidR="003F35C9">
                        <w:rPr>
                          <w:lang w:val="en-US"/>
                        </w:rPr>
                        <w:t>adjusts settings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4CC7CA26" wp14:editId="27A2ECBF">
                <wp:simplePos x="0" y="0"/>
                <wp:positionH relativeFrom="page">
                  <wp:posOffset>3303905</wp:posOffset>
                </wp:positionH>
                <wp:positionV relativeFrom="page">
                  <wp:posOffset>4946015</wp:posOffset>
                </wp:positionV>
                <wp:extent cx="1661073" cy="1597609"/>
                <wp:effectExtent l="0" t="0" r="0" b="0"/>
                <wp:wrapNone/>
                <wp:docPr id="103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1073" cy="1597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19507F" w:rsidP="00EE407C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7CA26" id="_x0000_s1034" style="position:absolute;left:0;text-align:left;margin-left:260.15pt;margin-top:389.45pt;width:130.8pt;height:125.8pt;z-index: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">
                <v:stroke joinstyle="round"/>
                <v:path arrowok="t"/>
                <v:textbox>
                  <w:txbxContent>
                    <w:p w:rsidR="0019507F" w:rsidRDefault="0019507F" w:rsidP="00EE407C">
                      <w:pPr>
                        <w:ind w:left="0" w:firstLine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3061262B" wp14:editId="1A01FDBD">
                <wp:simplePos x="0" y="0"/>
                <wp:positionH relativeFrom="page">
                  <wp:posOffset>5054600</wp:posOffset>
                </wp:positionH>
                <wp:positionV relativeFrom="page">
                  <wp:posOffset>2975115</wp:posOffset>
                </wp:positionV>
                <wp:extent cx="1059950" cy="865307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9950" cy="865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privacy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and security of personal information.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0" fillcolor="white" stroked="t" style="position:absolute;margin-left:398.0pt;margin-top:234.26pt;width:83.46pt;height:68.13pt;z-index:11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privacy and security of personal information.</w:t>
                      </w:r>
                    </w:p>
                  </w:txbxContent>
                </v:textbox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59700563" wp14:editId="398B9CFA">
                <wp:simplePos x="0" y="0"/>
                <wp:positionH relativeFrom="page">
                  <wp:posOffset>3221919</wp:posOffset>
                </wp:positionH>
                <wp:positionV relativeFrom="page">
                  <wp:posOffset>3897176</wp:posOffset>
                </wp:positionV>
                <wp:extent cx="1775525" cy="720118"/>
                <wp:effectExtent l="0" t="0" r="0" b="0"/>
                <wp:wrapNone/>
                <wp:docPr id="104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5525" cy="720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EE407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Analyses the vaccine stack </w:t>
                            </w:r>
                            <w:r w:rsidR="003F35C9">
                              <w:rPr>
                                <w:lang w:val="en-US"/>
                              </w:rPr>
                              <w:t>and a</w:t>
                            </w:r>
                            <w:r>
                              <w:rPr>
                                <w:lang w:val="en-US"/>
                              </w:rPr>
                              <w:t xml:space="preserve">rchitecture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for  vaccine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storage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00563" id="_x0000_s1036" style="position:absolute;left:0;text-align:left;margin-left:253.7pt;margin-top:306.85pt;width:139.8pt;height:56.7pt;z-index: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">
                <v:stroke joinstyle="round"/>
                <v:path arrowok="t"/>
                <v:textbox>
                  <w:txbxContent>
                    <w:p w:rsidR="0019507F" w:rsidRDefault="00EE407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Analyses the vaccine stack </w:t>
                      </w:r>
                      <w:r w:rsidR="003F35C9">
                        <w:rPr>
                          <w:lang w:val="en-US"/>
                        </w:rPr>
                        <w:t>and a</w:t>
                      </w:r>
                      <w:r>
                        <w:rPr>
                          <w:lang w:val="en-US"/>
                        </w:rPr>
                        <w:t xml:space="preserve">rchitecture </w:t>
                      </w:r>
                      <w:proofErr w:type="gramStart"/>
                      <w:r>
                        <w:rPr>
                          <w:lang w:val="en-US"/>
                        </w:rPr>
                        <w:t>for  vaccine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storage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3C11FFE2" wp14:editId="19924B82">
                <wp:simplePos x="0" y="0"/>
                <wp:positionH relativeFrom="page">
                  <wp:posOffset>3322024</wp:posOffset>
                </wp:positionH>
                <wp:positionV relativeFrom="page">
                  <wp:posOffset>6639406</wp:posOffset>
                </wp:positionV>
                <wp:extent cx="1208710" cy="1022777"/>
                <wp:effectExtent l="0" t="0" r="0" b="0"/>
                <wp:wrapNone/>
                <wp:docPr id="104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8710" cy="1022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Activel</w:t>
                            </w:r>
                            <w:r w:rsidR="00EE407C">
                              <w:rPr>
                                <w:lang w:val="en-US"/>
                              </w:rPr>
                              <w:t>y participates in smart vaccine</w:t>
                            </w:r>
                            <w:r>
                              <w:rPr>
                                <w:lang w:val="en-US"/>
                              </w:rPr>
                              <w:t xml:space="preserve"> development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1FFE2" id="_x0000_s1037" style="position:absolute;left:0;text-align:left;margin-left:261.6pt;margin-top:522.8pt;width:95.15pt;height:80.55pt;z-index:1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">
                <v:stroke joinstyle="round"/>
                <v:path arrowok="t"/>
                <v:textbox>
                  <w:txbxContent>
                    <w:p w:rsidR="0019507F" w:rsidRDefault="003F35C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Activel</w:t>
                      </w:r>
                      <w:r w:rsidR="00EE407C">
                        <w:rPr>
                          <w:lang w:val="en-US"/>
                        </w:rPr>
                        <w:t>y participates in smart vaccine</w:t>
                      </w:r>
                      <w:r>
                        <w:rPr>
                          <w:lang w:val="en-US"/>
                        </w:rPr>
                        <w:t xml:space="preserve"> development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1C677BDE" wp14:editId="4907AB9F">
                <wp:simplePos x="0" y="0"/>
                <wp:positionH relativeFrom="page">
                  <wp:posOffset>5710555</wp:posOffset>
                </wp:positionH>
                <wp:positionV relativeFrom="page">
                  <wp:posOffset>4226560</wp:posOffset>
                </wp:positionV>
                <wp:extent cx="1323240" cy="703076"/>
                <wp:effectExtent l="0" t="0" r="0" b="0"/>
                <wp:wrapNone/>
                <wp:docPr id="104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240" cy="70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tools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for secure </w:t>
                            </w:r>
                            <w:r w:rsidR="0017579C">
                              <w:rPr>
                                <w:lang w:val="en-US"/>
                              </w:rPr>
                              <w:t>vaccine</w:t>
                            </w:r>
                            <w:r>
                              <w:rPr>
                                <w:lang w:val="en-US"/>
                              </w:rPr>
                              <w:t xml:space="preserve"> development.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77BDE" id="_x0000_s1038" style="position:absolute;left:0;text-align:left;margin-left:449.65pt;margin-top:332.8pt;width:104.2pt;height:55.35pt;z-index: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">
                <v:stroke joinstyle="round"/>
                <v:path arrowok="t"/>
                <v:textbox>
                  <w:txbxContent>
                    <w:p w:rsidR="0019507F" w:rsidRDefault="003F35C9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tools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for secure </w:t>
                      </w:r>
                      <w:r w:rsidR="0017579C">
                        <w:rPr>
                          <w:lang w:val="en-US"/>
                        </w:rPr>
                        <w:t>vaccine</w:t>
                      </w:r>
                      <w:r>
                        <w:rPr>
                          <w:lang w:val="en-US"/>
                        </w:rPr>
                        <w:t xml:space="preserve"> development.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464FC08A" wp14:editId="7C9A366F">
                <wp:simplePos x="0" y="0"/>
                <wp:positionH relativeFrom="page">
                  <wp:posOffset>5699760</wp:posOffset>
                </wp:positionH>
                <wp:positionV relativeFrom="page">
                  <wp:posOffset>4998720</wp:posOffset>
                </wp:positionV>
                <wp:extent cx="1303017" cy="939650"/>
                <wp:effectExtent l="0" t="0" r="0" b="0"/>
                <wp:wrapNone/>
                <wp:docPr id="104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3017" cy="93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clear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instructions, and assurance of data security.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5" fillcolor="white" stroked="t" style="position:absolute;margin-left:448.8pt;margin-top:393.6pt;width:102.6pt;height:73.99pt;z-index:21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clear instructions, and assurance of data security.</w:t>
                      </w:r>
                    </w:p>
                  </w:txbxContent>
                </v:textbox>
              </v:rect>
            </w:pict>
          </mc:Fallback>
        </mc:AlternateContent>
      </w:r>
    </w:p>
    <w:p w:rsidR="0019507F" w:rsidRPr="00EE407C" w:rsidRDefault="0017579C">
      <w:pPr>
        <w:spacing w:line="259" w:lineRule="auto"/>
        <w:ind w:left="30" w:firstLine="0"/>
        <w:jc w:val="left"/>
        <w:rPr>
          <w:rFonts w:ascii="Times New Roman" w:hAnsi="Times New Roman" w:cs="Times New Roman"/>
        </w:rPr>
      </w:pPr>
      <w:r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BD04A6A" wp14:editId="00C3BB6C">
                <wp:simplePos x="0" y="0"/>
                <wp:positionH relativeFrom="page">
                  <wp:posOffset>962025</wp:posOffset>
                </wp:positionH>
                <wp:positionV relativeFrom="page">
                  <wp:posOffset>6362699</wp:posOffset>
                </wp:positionV>
                <wp:extent cx="980440" cy="885825"/>
                <wp:effectExtent l="0" t="0" r="10160" b="28575"/>
                <wp:wrapNone/>
                <wp:docPr id="103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044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compliance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with standards</w:t>
                            </w:r>
                            <w:r w:rsidR="0017579C">
                              <w:rPr>
                                <w:lang w:val="en-US"/>
                              </w:rPr>
                              <w:t xml:space="preserve"> of vaccine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04A6A" id="_x0000_s1040" style="position:absolute;left:0;text-align:left;margin-left:75.75pt;margin-top:501pt;width:77.2pt;height:69.75pt;z-index: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">
                <v:stroke joinstyle="round"/>
                <v:path arrowok="t"/>
                <v:textbox>
                  <w:txbxContent>
                    <w:p w:rsidR="0019507F" w:rsidRDefault="003F35C9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compliance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with standards</w:t>
                      </w:r>
                      <w:r w:rsidR="0017579C">
                        <w:rPr>
                          <w:lang w:val="en-US"/>
                        </w:rPr>
                        <w:t xml:space="preserve"> of vaccine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7D1B629A" wp14:editId="1EA2B305">
                <wp:simplePos x="0" y="0"/>
                <wp:positionH relativeFrom="page">
                  <wp:posOffset>5991225</wp:posOffset>
                </wp:positionH>
                <wp:positionV relativeFrom="page">
                  <wp:posOffset>5981700</wp:posOffset>
                </wp:positionV>
                <wp:extent cx="1089660" cy="1133475"/>
                <wp:effectExtent l="0" t="0" r="15240" b="28575"/>
                <wp:wrapNone/>
                <wp:docPr id="104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66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transpare</w:t>
                            </w:r>
                            <w:r w:rsidR="0017579C">
                              <w:rPr>
                                <w:lang w:val="en-US"/>
                              </w:rPr>
                              <w:t>nt</w:t>
                            </w:r>
                            <w:proofErr w:type="gramEnd"/>
                            <w:r w:rsidR="0017579C">
                              <w:rPr>
                                <w:lang w:val="en-US"/>
                              </w:rPr>
                              <w:t xml:space="preserve"> communication from medical persons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B629A" id="_x0000_s1041" style="position:absolute;left:0;text-align:left;margin-left:471.75pt;margin-top:471pt;width:85.8pt;height:89.25pt;z-index:2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">
                <v:stroke joinstyle="round"/>
                <v:path arrowok="t"/>
                <v:textbox>
                  <w:txbxContent>
                    <w:p w:rsidR="0019507F" w:rsidRDefault="003F35C9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transpare</w:t>
                      </w:r>
                      <w:r w:rsidR="0017579C">
                        <w:rPr>
                          <w:lang w:val="en-US"/>
                        </w:rPr>
                        <w:t>nt</w:t>
                      </w:r>
                      <w:proofErr w:type="gramEnd"/>
                      <w:r w:rsidR="0017579C">
                        <w:rPr>
                          <w:lang w:val="en-US"/>
                        </w:rPr>
                        <w:t xml:space="preserve"> communication from medical persons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E407C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277D5BC5" wp14:editId="0F365622">
                <wp:simplePos x="0" y="0"/>
                <wp:positionH relativeFrom="page">
                  <wp:posOffset>4686299</wp:posOffset>
                </wp:positionH>
                <wp:positionV relativeFrom="page">
                  <wp:posOffset>6924675</wp:posOffset>
                </wp:positionV>
                <wp:extent cx="1304925" cy="772795"/>
                <wp:effectExtent l="0" t="0" r="28575" b="27305"/>
                <wp:wrapNone/>
                <wp:docPr id="104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925" cy="77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EE40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provides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feedback to  health profession</w:t>
                            </w:r>
                          </w:p>
                          <w:p w:rsidR="00EE407C" w:rsidRDefault="00EE407C" w:rsidP="00EE407C"/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D5BC5" id="_x0000_s1042" style="position:absolute;left:0;text-align:left;margin-left:369pt;margin-top:545.25pt;width:102.75pt;height:60.85pt;z-index:19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">
                <v:stroke joinstyle="round"/>
                <v:path arrowok="t"/>
                <v:textbox>
                  <w:txbxContent>
                    <w:p w:rsidR="0019507F" w:rsidRDefault="00EE407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provides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feedback to  health profession</w:t>
                      </w:r>
                    </w:p>
                    <w:p w:rsidR="00EE407C" w:rsidRDefault="00EE407C" w:rsidP="00EE407C"/>
                  </w:txbxContent>
                </v:textbox>
                <w10:wrap anchorx="page" anchory="page"/>
              </v:rect>
            </w:pict>
          </mc:Fallback>
        </mc:AlternateContent>
      </w:r>
    </w:p>
    <w:sectPr w:rsidR="0019507F" w:rsidRPr="00EE407C">
      <w:headerReference w:type="default" r:id="rId7"/>
      <w:footerReference w:type="default" r:id="rId8"/>
      <w:pgSz w:w="11920" w:h="16840"/>
      <w:pgMar w:top="899" w:right="1406" w:bottom="83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5C9" w:rsidRDefault="003F35C9">
      <w:pPr>
        <w:spacing w:line="240" w:lineRule="auto"/>
      </w:pPr>
      <w:r>
        <w:separator/>
      </w:r>
    </w:p>
  </w:endnote>
  <w:endnote w:type="continuationSeparator" w:id="0">
    <w:p w:rsidR="003F35C9" w:rsidRDefault="003F3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07F" w:rsidRDefault="0019507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5C9" w:rsidRDefault="003F35C9">
      <w:pPr>
        <w:spacing w:line="240" w:lineRule="auto"/>
      </w:pPr>
      <w:r>
        <w:separator/>
      </w:r>
    </w:p>
  </w:footnote>
  <w:footnote w:type="continuationSeparator" w:id="0">
    <w:p w:rsidR="003F35C9" w:rsidRDefault="003F35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07F" w:rsidRDefault="0019507F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7F"/>
    <w:rsid w:val="0017579C"/>
    <w:rsid w:val="0019507F"/>
    <w:rsid w:val="003F35C9"/>
    <w:rsid w:val="008535F0"/>
    <w:rsid w:val="00BD0919"/>
    <w:rsid w:val="00E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DFF2D0-2958-4413-9647-FFC896D9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4" w:lineRule="auto"/>
      <w:ind w:left="10" w:hanging="10"/>
      <w:jc w:val="both"/>
    </w:pPr>
    <w:rPr>
      <w:rFonts w:eastAsia="Calibri" w:cs="Calibri"/>
      <w:color w:val="2A2A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Komala S</dc:creator>
  <cp:lastModifiedBy>vijay</cp:lastModifiedBy>
  <cp:revision>5</cp:revision>
  <dcterms:created xsi:type="dcterms:W3CDTF">2023-11-17T14:12:00Z</dcterms:created>
  <dcterms:modified xsi:type="dcterms:W3CDTF">2023-11-20T06:08:00Z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658e0547b8fc487fa98e3aa17355a20b</vt:lpwstr>
  </property>
</Properties>
</file>